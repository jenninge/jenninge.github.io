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9B68" w14:textId="2F2FA8C1" w:rsidR="000265EB" w:rsidRDefault="00CE5F66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Elissa Jennings </w:t>
      </w:r>
    </w:p>
    <w:p w14:paraId="48E57ABA" w14:textId="22932D79" w:rsidR="00CE5F66" w:rsidRDefault="00CE5F66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5 </w:t>
      </w:r>
      <w:r w:rsidR="00EA6D61">
        <w:rPr>
          <w:rFonts w:ascii="Times New Roman" w:hAnsi="Times New Roman" w:cs="Times New Roman"/>
        </w:rPr>
        <w:t>Narrative</w:t>
      </w:r>
    </w:p>
    <w:p w14:paraId="6CAD07DA" w14:textId="0268E5E2" w:rsidR="00EA6D61" w:rsidRDefault="00EA6D61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145CA0D0" w14:textId="297105DE" w:rsidR="00EA6D61" w:rsidRDefault="00EA6D61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4/6/25</w:t>
      </w:r>
    </w:p>
    <w:p w14:paraId="071EB2F8" w14:textId="4492EC11" w:rsidR="00EA6D61" w:rsidRDefault="00EA6D61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artifact I chose was Project Three from CS</w:t>
      </w:r>
      <w:r w:rsidR="007B07FA">
        <w:rPr>
          <w:rFonts w:ascii="Times New Roman" w:hAnsi="Times New Roman" w:cs="Times New Roman"/>
        </w:rPr>
        <w:t>210, C++</w:t>
      </w:r>
      <w:r w:rsidR="002C7615">
        <w:rPr>
          <w:rFonts w:ascii="Times New Roman" w:hAnsi="Times New Roman" w:cs="Times New Roman"/>
        </w:rPr>
        <w:t xml:space="preserve"> class. </w:t>
      </w:r>
      <w:r w:rsidR="00EF3B7B">
        <w:rPr>
          <w:rFonts w:ascii="Times New Roman" w:hAnsi="Times New Roman" w:cs="Times New Roman"/>
        </w:rPr>
        <w:t xml:space="preserve">The program was to open and read an input file and </w:t>
      </w:r>
      <w:r w:rsidR="003B22CC">
        <w:rPr>
          <w:rFonts w:ascii="Times New Roman" w:hAnsi="Times New Roman" w:cs="Times New Roman"/>
        </w:rPr>
        <w:t xml:space="preserve">place data in an output file. It was a very basic program and was created back in </w:t>
      </w:r>
      <w:r w:rsidR="0038226B">
        <w:rPr>
          <w:rFonts w:ascii="Times New Roman" w:hAnsi="Times New Roman" w:cs="Times New Roman"/>
        </w:rPr>
        <w:t xml:space="preserve">late </w:t>
      </w:r>
      <w:r w:rsidR="003B22CC">
        <w:rPr>
          <w:rFonts w:ascii="Times New Roman" w:hAnsi="Times New Roman" w:cs="Times New Roman"/>
        </w:rPr>
        <w:t xml:space="preserve">2023 I believe. </w:t>
      </w:r>
      <w:r w:rsidR="0038226B">
        <w:rPr>
          <w:rFonts w:ascii="Times New Roman" w:hAnsi="Times New Roman" w:cs="Times New Roman"/>
        </w:rPr>
        <w:t>I wanted to enhance this program to read a file and place the contents into a SQL databas</w:t>
      </w:r>
      <w:r w:rsidR="00346543">
        <w:rPr>
          <w:rFonts w:ascii="Times New Roman" w:hAnsi="Times New Roman" w:cs="Times New Roman"/>
        </w:rPr>
        <w:t>e and be able to perform CRUD operations. The original program used a simple text file. I decided to</w:t>
      </w:r>
      <w:r w:rsidR="006F1C55">
        <w:rPr>
          <w:rFonts w:ascii="Times New Roman" w:hAnsi="Times New Roman" w:cs="Times New Roman"/>
        </w:rPr>
        <w:t xml:space="preserve"> make the program use a csv file because a lot of data is stored in excel files. I was able to find a sample csv file</w:t>
      </w:r>
      <w:r w:rsidR="00111022">
        <w:rPr>
          <w:rFonts w:ascii="Times New Roman" w:hAnsi="Times New Roman" w:cs="Times New Roman"/>
        </w:rPr>
        <w:t xml:space="preserve"> with random data to use for my project. After the enhancements, I realized I basically created a whole new program. I would say enhancement is either a stretch or an understatement depending on how you look at it. </w:t>
      </w:r>
    </w:p>
    <w:p w14:paraId="7EC3BD41" w14:textId="17A4B99F" w:rsidR="00927698" w:rsidRDefault="00927698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3CF1">
        <w:rPr>
          <w:rFonts w:ascii="Times New Roman" w:hAnsi="Times New Roman" w:cs="Times New Roman"/>
        </w:rPr>
        <w:t xml:space="preserve">I chose this artifact because it shows different skills. It demonstrates skills in C++ programming language, </w:t>
      </w:r>
      <w:r w:rsidR="00C32893">
        <w:rPr>
          <w:rFonts w:ascii="Times New Roman" w:hAnsi="Times New Roman" w:cs="Times New Roman"/>
        </w:rPr>
        <w:t xml:space="preserve">working with a relational database, and demonstrates my ability to adapt to different data files. </w:t>
      </w:r>
      <w:r w:rsidR="00154E65">
        <w:rPr>
          <w:rFonts w:ascii="Times New Roman" w:hAnsi="Times New Roman" w:cs="Times New Roman"/>
        </w:rPr>
        <w:t xml:space="preserve">The artifact was greatly improved by adding more functionality </w:t>
      </w:r>
      <w:r w:rsidR="00A1067D">
        <w:rPr>
          <w:rFonts w:ascii="Times New Roman" w:hAnsi="Times New Roman" w:cs="Times New Roman"/>
        </w:rPr>
        <w:t xml:space="preserve">that would be useful in the real world. </w:t>
      </w:r>
    </w:p>
    <w:p w14:paraId="4849E950" w14:textId="511AED5D" w:rsidR="00A738AB" w:rsidRDefault="00A738AB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36858">
        <w:rPr>
          <w:rFonts w:ascii="Times New Roman" w:hAnsi="Times New Roman" w:cs="Times New Roman"/>
        </w:rPr>
        <w:t>I met some of the course outcomes with this enhancement. I met outcome one with empl</w:t>
      </w:r>
      <w:r w:rsidR="00976549">
        <w:rPr>
          <w:rFonts w:ascii="Times New Roman" w:hAnsi="Times New Roman" w:cs="Times New Roman"/>
        </w:rPr>
        <w:t xml:space="preserve">oying strategies for collaborative environments. I am still working on outcome five. </w:t>
      </w:r>
      <w:r w:rsidR="00F532F9">
        <w:rPr>
          <w:rFonts w:ascii="Times New Roman" w:hAnsi="Times New Roman" w:cs="Times New Roman"/>
        </w:rPr>
        <w:t xml:space="preserve">I want to make sure my queries do not lead to SQL injection attacks. </w:t>
      </w:r>
    </w:p>
    <w:p w14:paraId="1B2FC383" w14:textId="31D5DAF2" w:rsidR="00EA4A96" w:rsidRDefault="00EA4A96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have learned that some great, thought-out plans do not go as </w:t>
      </w:r>
      <w:r w:rsidR="00556F68">
        <w:rPr>
          <w:rFonts w:ascii="Times New Roman" w:hAnsi="Times New Roman" w:cs="Times New Roman"/>
        </w:rPr>
        <w:t>expected</w:t>
      </w:r>
      <w:r>
        <w:rPr>
          <w:rFonts w:ascii="Times New Roman" w:hAnsi="Times New Roman" w:cs="Times New Roman"/>
        </w:rPr>
        <w:t xml:space="preserve">. I thought this </w:t>
      </w:r>
      <w:r w:rsidR="00556F68">
        <w:rPr>
          <w:rFonts w:ascii="Times New Roman" w:hAnsi="Times New Roman" w:cs="Times New Roman"/>
        </w:rPr>
        <w:t xml:space="preserve">enhancement would be </w:t>
      </w:r>
      <w:r w:rsidR="0065538D">
        <w:rPr>
          <w:rFonts w:ascii="Times New Roman" w:hAnsi="Times New Roman" w:cs="Times New Roman"/>
        </w:rPr>
        <w:t>straight forward</w:t>
      </w:r>
      <w:r w:rsidR="00556F68">
        <w:rPr>
          <w:rFonts w:ascii="Times New Roman" w:hAnsi="Times New Roman" w:cs="Times New Roman"/>
        </w:rPr>
        <w:t xml:space="preserve"> and I would have very little issues. However, I ran into issues with some of my functions. I </w:t>
      </w:r>
      <w:proofErr w:type="spellStart"/>
      <w:r w:rsidR="00556F68">
        <w:rPr>
          <w:rFonts w:ascii="Times New Roman" w:hAnsi="Times New Roman" w:cs="Times New Roman"/>
        </w:rPr>
        <w:t>can not</w:t>
      </w:r>
      <w:proofErr w:type="spellEnd"/>
      <w:r w:rsidR="00556F68">
        <w:rPr>
          <w:rFonts w:ascii="Times New Roman" w:hAnsi="Times New Roman" w:cs="Times New Roman"/>
        </w:rPr>
        <w:t xml:space="preserve"> </w:t>
      </w:r>
      <w:r w:rsidR="00705BA8">
        <w:rPr>
          <w:rFonts w:ascii="Times New Roman" w:hAnsi="Times New Roman" w:cs="Times New Roman"/>
        </w:rPr>
        <w:t xml:space="preserve">get my insert data function to work. It will not </w:t>
      </w:r>
      <w:r w:rsidR="0065538D">
        <w:rPr>
          <w:rFonts w:ascii="Times New Roman" w:hAnsi="Times New Roman" w:cs="Times New Roman"/>
        </w:rPr>
        <w:t>insert</w:t>
      </w:r>
      <w:r w:rsidR="00705BA8">
        <w:rPr>
          <w:rFonts w:ascii="Times New Roman" w:hAnsi="Times New Roman" w:cs="Times New Roman"/>
        </w:rPr>
        <w:t xml:space="preserve"> </w:t>
      </w:r>
      <w:r w:rsidR="00705BA8">
        <w:rPr>
          <w:rFonts w:ascii="Times New Roman" w:hAnsi="Times New Roman" w:cs="Times New Roman"/>
        </w:rPr>
        <w:lastRenderedPageBreak/>
        <w:t xml:space="preserve">the data from the CSV file that I placed into a vector. </w:t>
      </w:r>
      <w:r w:rsidR="002257D7">
        <w:rPr>
          <w:rFonts w:ascii="Times New Roman" w:hAnsi="Times New Roman" w:cs="Times New Roman"/>
        </w:rPr>
        <w:t xml:space="preserve">I want to perform a bulk insert and tried many different methods without success. </w:t>
      </w:r>
    </w:p>
    <w:p w14:paraId="226FA11C" w14:textId="77777777" w:rsidR="00C67EA7" w:rsidRPr="00C67EA7" w:rsidRDefault="00C67EA7" w:rsidP="00CE5F66">
      <w:pPr>
        <w:spacing w:after="0" w:line="480" w:lineRule="auto"/>
        <w:rPr>
          <w:rFonts w:ascii="Times New Roman" w:hAnsi="Times New Roman" w:cs="Times New Roman"/>
          <w:u w:val="single"/>
        </w:rPr>
      </w:pPr>
    </w:p>
    <w:p w14:paraId="09D3F1EA" w14:textId="06CCE6CD" w:rsidR="00C67EA7" w:rsidRDefault="00C67EA7" w:rsidP="00CE5F66">
      <w:pPr>
        <w:spacing w:after="0" w:line="480" w:lineRule="auto"/>
        <w:rPr>
          <w:rFonts w:ascii="Times New Roman" w:hAnsi="Times New Roman" w:cs="Times New Roman"/>
          <w:u w:val="single"/>
        </w:rPr>
      </w:pPr>
      <w:r w:rsidRPr="00C67EA7">
        <w:rPr>
          <w:rFonts w:ascii="Times New Roman" w:hAnsi="Times New Roman" w:cs="Times New Roman"/>
          <w:u w:val="single"/>
        </w:rPr>
        <w:t>Questions:</w:t>
      </w:r>
    </w:p>
    <w:p w14:paraId="21C7251E" w14:textId="7B9B87F6" w:rsidR="00C67EA7" w:rsidRDefault="00C67EA7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thoughts on the best way to insert the data from the CSV file?</w:t>
      </w:r>
    </w:p>
    <w:p w14:paraId="7B492132" w14:textId="0BC7E045" w:rsidR="00C67EA7" w:rsidRDefault="00947768" w:rsidP="00CE5F6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tried:</w:t>
      </w:r>
    </w:p>
    <w:p w14:paraId="4F6D7B1B" w14:textId="09404AEA" w:rsidR="00947768" w:rsidRDefault="00947768" w:rsidP="009477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the file and inserting the data into a vector. Then I tried looping through the data </w:t>
      </w:r>
      <w:r w:rsidR="00B343FB">
        <w:rPr>
          <w:rFonts w:ascii="Times New Roman" w:hAnsi="Times New Roman" w:cs="Times New Roman"/>
        </w:rPr>
        <w:t xml:space="preserve">while inserting it into a table w/o success. </w:t>
      </w:r>
      <w:r w:rsidR="00410A9B">
        <w:rPr>
          <w:rFonts w:ascii="Times New Roman" w:hAnsi="Times New Roman" w:cs="Times New Roman"/>
        </w:rPr>
        <w:t xml:space="preserve">It seems to only put in ID 1, then it stops. </w:t>
      </w:r>
    </w:p>
    <w:p w14:paraId="07AF178E" w14:textId="52DF3FB2" w:rsidR="00B343FB" w:rsidRDefault="00B343FB" w:rsidP="009477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tried to insert straight from the CSV file but </w:t>
      </w:r>
      <w:r w:rsidR="00410A9B">
        <w:rPr>
          <w:rFonts w:ascii="Times New Roman" w:hAnsi="Times New Roman" w:cs="Times New Roman"/>
        </w:rPr>
        <w:t xml:space="preserve">didn’t really get anywhere with that. </w:t>
      </w:r>
      <w:r w:rsidR="0024258D">
        <w:rPr>
          <w:rFonts w:ascii="Times New Roman" w:hAnsi="Times New Roman" w:cs="Times New Roman"/>
        </w:rPr>
        <w:t xml:space="preserve">I kept running into exception errors </w:t>
      </w:r>
      <w:r w:rsidR="000A0E68">
        <w:rPr>
          <w:rFonts w:ascii="Times New Roman" w:hAnsi="Times New Roman" w:cs="Times New Roman"/>
        </w:rPr>
        <w:t xml:space="preserve">with this attempt. </w:t>
      </w:r>
    </w:p>
    <w:p w14:paraId="40E5E601" w14:textId="79D00451" w:rsidR="00BE7F77" w:rsidRDefault="00BE7F77" w:rsidP="009477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inserting a test data manually to make sure my SQL statement was functioning properly which it was.</w:t>
      </w:r>
    </w:p>
    <w:p w14:paraId="02F4D547" w14:textId="230DB18F" w:rsidR="00894AA1" w:rsidRDefault="00894AA1" w:rsidP="009477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attempted to use a SQL statement and binding function but could not fully understand the literature to execute it properly. </w:t>
      </w:r>
    </w:p>
    <w:p w14:paraId="3C01674F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71E27543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0A3AC24A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24FA0DDC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1B32F583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078BF923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23B6C631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23BE9BC8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3E64AB30" w14:textId="77777777" w:rsidR="00963AB3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5A606A5A" w14:textId="77777777" w:rsidR="00963AB3" w:rsidRPr="00126D8A" w:rsidRDefault="00963AB3" w:rsidP="00963A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D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Status Checkpoints for All Categories</w:t>
      </w:r>
    </w:p>
    <w:tbl>
      <w:tblPr>
        <w:tblW w:w="6068" w:type="pct"/>
        <w:tblInd w:w="-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148"/>
        <w:gridCol w:w="2971"/>
        <w:gridCol w:w="2610"/>
      </w:tblGrid>
      <w:tr w:rsidR="00963AB3" w:rsidRPr="00126D8A" w14:paraId="141B096C" w14:textId="77777777" w:rsidTr="00115B1B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CE379" w14:textId="77777777" w:rsidR="00963AB3" w:rsidRPr="00126D8A" w:rsidRDefault="00963AB3" w:rsidP="001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Checkpoint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F7E90" w14:textId="77777777" w:rsidR="00963AB3" w:rsidRPr="00126D8A" w:rsidRDefault="00963AB3" w:rsidP="001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Software Design and Engineering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7197B" w14:textId="77777777" w:rsidR="00963AB3" w:rsidRPr="00126D8A" w:rsidRDefault="00963AB3" w:rsidP="001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Algorithms and Data Structures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93BE1" w14:textId="77777777" w:rsidR="00963AB3" w:rsidRPr="00126D8A" w:rsidRDefault="00963AB3" w:rsidP="001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Databases</w:t>
            </w:r>
          </w:p>
        </w:tc>
      </w:tr>
      <w:tr w:rsidR="00963AB3" w:rsidRPr="00126D8A" w14:paraId="5A5939B4" w14:textId="77777777" w:rsidTr="00115B1B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302D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of Artifact Used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142D" w14:textId="77777777" w:rsidR="00963AB3" w:rsidRPr="0051400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 Name: Project Three, utilizing functions to process file data.</w:t>
            </w:r>
          </w:p>
          <w:p w14:paraId="4250D67E" w14:textId="77777777" w:rsidR="00963AB3" w:rsidRPr="0051400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24178F0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 210, C++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96EE0" w14:textId="77777777" w:rsidR="00963AB3" w:rsidRPr="0051400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Artifact: Project Two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Junit Testing</w:t>
            </w:r>
          </w:p>
          <w:p w14:paraId="0EAF3921" w14:textId="77777777" w:rsidR="00963AB3" w:rsidRPr="0051400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32F71D7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CS320, Software Testing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308D" w14:textId="77777777" w:rsidR="00963AB3" w:rsidRPr="0051400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 Name: Project Three, utilizing functions to process file data.</w:t>
            </w:r>
          </w:p>
          <w:p w14:paraId="73667D57" w14:textId="77777777" w:rsidR="00963AB3" w:rsidRPr="0051400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E37701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 210, C++</w:t>
            </w:r>
          </w:p>
        </w:tc>
      </w:tr>
      <w:tr w:rsidR="00963AB3" w:rsidRPr="00126D8A" w14:paraId="52CCBA04" w14:textId="77777777" w:rsidTr="00115B1B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78E27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of Initial Enhancement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26E4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Completed. 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BF8F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 but it needs more enhancement. Ran into issues testing program.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EBCC6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process. Setting up SQLite Database.</w:t>
            </w:r>
          </w:p>
        </w:tc>
      </w:tr>
      <w:tr w:rsidR="00963AB3" w:rsidRPr="00126D8A" w14:paraId="614BFB0A" w14:textId="77777777" w:rsidTr="00115B1B">
        <w:trPr>
          <w:trHeight w:val="492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0D3D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Submission Status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D9235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</w:t>
            </w: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3/23/25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EC2D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 3/30/25.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238E" w14:textId="3C888532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 on 4/6/25.</w:t>
            </w:r>
          </w:p>
        </w:tc>
      </w:tr>
      <w:tr w:rsidR="00963AB3" w:rsidRPr="00126D8A" w14:paraId="19C6F410" w14:textId="77777777" w:rsidTr="00115B1B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A399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of Final Enhancement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2ECD0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process.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C54C" w14:textId="232AEBDD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process.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4D75E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963AB3" w:rsidRPr="00126D8A" w14:paraId="1324C013" w14:textId="77777777" w:rsidTr="00115B1B">
        <w:trPr>
          <w:trHeight w:val="663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C529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Uploaded to </w:t>
            </w:r>
            <w:proofErr w:type="spellStart"/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ePortfolio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163F9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53C7F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EAECC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963AB3" w:rsidRPr="00126D8A" w14:paraId="7A943EB9" w14:textId="77777777" w:rsidTr="00115B1B">
        <w:trPr>
          <w:trHeight w:val="114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450A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of Finalized </w:t>
            </w:r>
            <w:proofErr w:type="spellStart"/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ePortfolio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A4396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98C0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CD9F" w14:textId="77777777" w:rsidR="00963AB3" w:rsidRPr="00126D8A" w:rsidRDefault="00963AB3" w:rsidP="00115B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</w:tr>
    </w:tbl>
    <w:p w14:paraId="243749FA" w14:textId="77777777" w:rsidR="00963AB3" w:rsidRPr="0015656D" w:rsidRDefault="00963AB3" w:rsidP="00963AB3">
      <w:pPr>
        <w:spacing w:after="0" w:line="480" w:lineRule="auto"/>
        <w:rPr>
          <w:rFonts w:ascii="Times New Roman" w:hAnsi="Times New Roman" w:cs="Times New Roman"/>
        </w:rPr>
      </w:pPr>
    </w:p>
    <w:p w14:paraId="781DBE94" w14:textId="77777777" w:rsidR="00963AB3" w:rsidRDefault="00963AB3" w:rsidP="00963AB3">
      <w:pPr>
        <w:spacing w:after="0" w:line="480" w:lineRule="auto"/>
        <w:ind w:firstLine="360"/>
        <w:rPr>
          <w:rFonts w:ascii="Times New Roman" w:hAnsi="Times New Roman" w:cs="Times New Roman"/>
        </w:rPr>
      </w:pPr>
    </w:p>
    <w:p w14:paraId="3F69B50A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 xml:space="preserve">vector&lt;string&gt; </w:t>
      </w:r>
      <w:proofErr w:type="spellStart"/>
      <w:r w:rsidRPr="0006634B">
        <w:rPr>
          <w:rFonts w:ascii="Times New Roman" w:hAnsi="Times New Roman" w:cs="Times New Roman"/>
        </w:rPr>
        <w:t>openFile</w:t>
      </w:r>
      <w:proofErr w:type="spellEnd"/>
      <w:r w:rsidRPr="0006634B">
        <w:rPr>
          <w:rFonts w:ascii="Times New Roman" w:hAnsi="Times New Roman" w:cs="Times New Roman"/>
        </w:rPr>
        <w:t xml:space="preserve">(string </w:t>
      </w:r>
      <w:proofErr w:type="spellStart"/>
      <w:r w:rsidRPr="0006634B">
        <w:rPr>
          <w:rFonts w:ascii="Times New Roman" w:hAnsi="Times New Roman" w:cs="Times New Roman"/>
        </w:rPr>
        <w:t>fileName</w:t>
      </w:r>
      <w:proofErr w:type="spellEnd"/>
      <w:r w:rsidRPr="0006634B">
        <w:rPr>
          <w:rFonts w:ascii="Times New Roman" w:hAnsi="Times New Roman" w:cs="Times New Roman"/>
        </w:rPr>
        <w:t>) {</w:t>
      </w:r>
    </w:p>
    <w:p w14:paraId="55531AD8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proofErr w:type="spellStart"/>
      <w:r w:rsidRPr="0006634B">
        <w:rPr>
          <w:rFonts w:ascii="Times New Roman" w:hAnsi="Times New Roman" w:cs="Times New Roman"/>
        </w:rPr>
        <w:t>fileName</w:t>
      </w:r>
      <w:proofErr w:type="spellEnd"/>
      <w:r w:rsidRPr="0006634B">
        <w:rPr>
          <w:rFonts w:ascii="Times New Roman" w:hAnsi="Times New Roman" w:cs="Times New Roman"/>
        </w:rPr>
        <w:t xml:space="preserve"> = "CS210_Project_Three_Input_File.txt";</w:t>
      </w:r>
    </w:p>
    <w:p w14:paraId="7039C4FB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proofErr w:type="spellStart"/>
      <w:r w:rsidRPr="0006634B">
        <w:rPr>
          <w:rFonts w:ascii="Times New Roman" w:hAnsi="Times New Roman" w:cs="Times New Roman"/>
        </w:rPr>
        <w:t>ifstream</w:t>
      </w:r>
      <w:proofErr w:type="spellEnd"/>
      <w:r w:rsidRPr="0006634B">
        <w:rPr>
          <w:rFonts w:ascii="Times New Roman" w:hAnsi="Times New Roman" w:cs="Times New Roman"/>
        </w:rPr>
        <w:t xml:space="preserve"> file(</w:t>
      </w:r>
      <w:proofErr w:type="spellStart"/>
      <w:r w:rsidRPr="0006634B">
        <w:rPr>
          <w:rFonts w:ascii="Times New Roman" w:hAnsi="Times New Roman" w:cs="Times New Roman"/>
        </w:rPr>
        <w:t>fileName</w:t>
      </w:r>
      <w:proofErr w:type="spellEnd"/>
      <w:r w:rsidRPr="0006634B">
        <w:rPr>
          <w:rFonts w:ascii="Times New Roman" w:hAnsi="Times New Roman" w:cs="Times New Roman"/>
        </w:rPr>
        <w:t>);</w:t>
      </w:r>
    </w:p>
    <w:p w14:paraId="7346BC54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 xml:space="preserve">vector&lt;string&gt; </w:t>
      </w:r>
      <w:proofErr w:type="spellStart"/>
      <w:r w:rsidRPr="0006634B">
        <w:rPr>
          <w:rFonts w:ascii="Times New Roman" w:hAnsi="Times New Roman" w:cs="Times New Roman"/>
        </w:rPr>
        <w:t>productList</w:t>
      </w:r>
      <w:proofErr w:type="spellEnd"/>
      <w:r w:rsidRPr="0006634B">
        <w:rPr>
          <w:rFonts w:ascii="Times New Roman" w:hAnsi="Times New Roman" w:cs="Times New Roman"/>
        </w:rPr>
        <w:t>;</w:t>
      </w:r>
    </w:p>
    <w:p w14:paraId="7BB3D920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 xml:space="preserve">string </w:t>
      </w:r>
      <w:proofErr w:type="spellStart"/>
      <w:r w:rsidRPr="0006634B">
        <w:rPr>
          <w:rFonts w:ascii="Times New Roman" w:hAnsi="Times New Roman" w:cs="Times New Roman"/>
        </w:rPr>
        <w:t>fileLine</w:t>
      </w:r>
      <w:proofErr w:type="spellEnd"/>
      <w:r w:rsidRPr="0006634B">
        <w:rPr>
          <w:rFonts w:ascii="Times New Roman" w:hAnsi="Times New Roman" w:cs="Times New Roman"/>
        </w:rPr>
        <w:t>;</w:t>
      </w:r>
    </w:p>
    <w:p w14:paraId="3D9D8F25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</w:p>
    <w:p w14:paraId="60895548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>if (!</w:t>
      </w:r>
      <w:proofErr w:type="spellStart"/>
      <w:r w:rsidRPr="0006634B">
        <w:rPr>
          <w:rFonts w:ascii="Times New Roman" w:hAnsi="Times New Roman" w:cs="Times New Roman"/>
        </w:rPr>
        <w:t>file.is_open</w:t>
      </w:r>
      <w:proofErr w:type="spellEnd"/>
      <w:r w:rsidRPr="0006634B">
        <w:rPr>
          <w:rFonts w:ascii="Times New Roman" w:hAnsi="Times New Roman" w:cs="Times New Roman"/>
        </w:rPr>
        <w:t>()) {</w:t>
      </w:r>
    </w:p>
    <w:p w14:paraId="0F999901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r w:rsidRPr="0006634B">
        <w:rPr>
          <w:rFonts w:ascii="Times New Roman" w:hAnsi="Times New Roman" w:cs="Times New Roman"/>
        </w:rPr>
        <w:tab/>
      </w:r>
      <w:proofErr w:type="spellStart"/>
      <w:r w:rsidRPr="0006634B">
        <w:rPr>
          <w:rFonts w:ascii="Times New Roman" w:hAnsi="Times New Roman" w:cs="Times New Roman"/>
        </w:rPr>
        <w:t>cout</w:t>
      </w:r>
      <w:proofErr w:type="spellEnd"/>
      <w:r w:rsidRPr="0006634B">
        <w:rPr>
          <w:rFonts w:ascii="Times New Roman" w:hAnsi="Times New Roman" w:cs="Times New Roman"/>
        </w:rPr>
        <w:t xml:space="preserve"> &lt;&lt; "Could not open file." &lt;&lt; </w:t>
      </w:r>
      <w:proofErr w:type="spellStart"/>
      <w:r w:rsidRPr="0006634B">
        <w:rPr>
          <w:rFonts w:ascii="Times New Roman" w:hAnsi="Times New Roman" w:cs="Times New Roman"/>
        </w:rPr>
        <w:t>endl</w:t>
      </w:r>
      <w:proofErr w:type="spellEnd"/>
      <w:r w:rsidRPr="0006634B">
        <w:rPr>
          <w:rFonts w:ascii="Times New Roman" w:hAnsi="Times New Roman" w:cs="Times New Roman"/>
        </w:rPr>
        <w:t>;</w:t>
      </w:r>
    </w:p>
    <w:p w14:paraId="128F79C8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>}</w:t>
      </w:r>
    </w:p>
    <w:p w14:paraId="253FACE6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>else {</w:t>
      </w:r>
    </w:p>
    <w:p w14:paraId="16D8B2B9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lastRenderedPageBreak/>
        <w:tab/>
      </w:r>
      <w:r w:rsidRPr="0006634B">
        <w:rPr>
          <w:rFonts w:ascii="Times New Roman" w:hAnsi="Times New Roman" w:cs="Times New Roman"/>
        </w:rPr>
        <w:tab/>
        <w:t>while (!</w:t>
      </w:r>
      <w:proofErr w:type="spellStart"/>
      <w:r w:rsidRPr="0006634B">
        <w:rPr>
          <w:rFonts w:ascii="Times New Roman" w:hAnsi="Times New Roman" w:cs="Times New Roman"/>
        </w:rPr>
        <w:t>file.eof</w:t>
      </w:r>
      <w:proofErr w:type="spellEnd"/>
      <w:r w:rsidRPr="0006634B">
        <w:rPr>
          <w:rFonts w:ascii="Times New Roman" w:hAnsi="Times New Roman" w:cs="Times New Roman"/>
        </w:rPr>
        <w:t>()) {</w:t>
      </w:r>
    </w:p>
    <w:p w14:paraId="124D1B68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r w:rsidRPr="0006634B">
        <w:rPr>
          <w:rFonts w:ascii="Times New Roman" w:hAnsi="Times New Roman" w:cs="Times New Roman"/>
        </w:rPr>
        <w:tab/>
      </w:r>
      <w:r w:rsidRPr="0006634B">
        <w:rPr>
          <w:rFonts w:ascii="Times New Roman" w:hAnsi="Times New Roman" w:cs="Times New Roman"/>
        </w:rPr>
        <w:tab/>
      </w:r>
      <w:proofErr w:type="spellStart"/>
      <w:r w:rsidRPr="0006634B">
        <w:rPr>
          <w:rFonts w:ascii="Times New Roman" w:hAnsi="Times New Roman" w:cs="Times New Roman"/>
        </w:rPr>
        <w:t>getline</w:t>
      </w:r>
      <w:proofErr w:type="spellEnd"/>
      <w:r w:rsidRPr="0006634B">
        <w:rPr>
          <w:rFonts w:ascii="Times New Roman" w:hAnsi="Times New Roman" w:cs="Times New Roman"/>
        </w:rPr>
        <w:t xml:space="preserve">(file, </w:t>
      </w:r>
      <w:proofErr w:type="spellStart"/>
      <w:r w:rsidRPr="0006634B">
        <w:rPr>
          <w:rFonts w:ascii="Times New Roman" w:hAnsi="Times New Roman" w:cs="Times New Roman"/>
        </w:rPr>
        <w:t>fileLine</w:t>
      </w:r>
      <w:proofErr w:type="spellEnd"/>
      <w:r w:rsidRPr="0006634B">
        <w:rPr>
          <w:rFonts w:ascii="Times New Roman" w:hAnsi="Times New Roman" w:cs="Times New Roman"/>
        </w:rPr>
        <w:t>);</w:t>
      </w:r>
    </w:p>
    <w:p w14:paraId="3321211A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r w:rsidRPr="0006634B">
        <w:rPr>
          <w:rFonts w:ascii="Times New Roman" w:hAnsi="Times New Roman" w:cs="Times New Roman"/>
        </w:rPr>
        <w:tab/>
      </w:r>
      <w:r w:rsidRPr="0006634B">
        <w:rPr>
          <w:rFonts w:ascii="Times New Roman" w:hAnsi="Times New Roman" w:cs="Times New Roman"/>
        </w:rPr>
        <w:tab/>
      </w:r>
      <w:proofErr w:type="spellStart"/>
      <w:r w:rsidRPr="0006634B">
        <w:rPr>
          <w:rFonts w:ascii="Times New Roman" w:hAnsi="Times New Roman" w:cs="Times New Roman"/>
        </w:rPr>
        <w:t>productList.push_back</w:t>
      </w:r>
      <w:proofErr w:type="spellEnd"/>
      <w:r w:rsidRPr="0006634B">
        <w:rPr>
          <w:rFonts w:ascii="Times New Roman" w:hAnsi="Times New Roman" w:cs="Times New Roman"/>
        </w:rPr>
        <w:t>(</w:t>
      </w:r>
      <w:proofErr w:type="spellStart"/>
      <w:r w:rsidRPr="0006634B">
        <w:rPr>
          <w:rFonts w:ascii="Times New Roman" w:hAnsi="Times New Roman" w:cs="Times New Roman"/>
        </w:rPr>
        <w:t>fileLine</w:t>
      </w:r>
      <w:proofErr w:type="spellEnd"/>
      <w:r w:rsidRPr="0006634B">
        <w:rPr>
          <w:rFonts w:ascii="Times New Roman" w:hAnsi="Times New Roman" w:cs="Times New Roman"/>
        </w:rPr>
        <w:t>);   //adds each item into vector</w:t>
      </w:r>
    </w:p>
    <w:p w14:paraId="18FF9E64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r w:rsidRPr="0006634B">
        <w:rPr>
          <w:rFonts w:ascii="Times New Roman" w:hAnsi="Times New Roman" w:cs="Times New Roman"/>
        </w:rPr>
        <w:tab/>
        <w:t>}</w:t>
      </w:r>
    </w:p>
    <w:p w14:paraId="216C21CB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>}</w:t>
      </w:r>
    </w:p>
    <w:p w14:paraId="4C593CD1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  <w:t xml:space="preserve">return </w:t>
      </w:r>
      <w:proofErr w:type="spellStart"/>
      <w:r w:rsidRPr="0006634B">
        <w:rPr>
          <w:rFonts w:ascii="Times New Roman" w:hAnsi="Times New Roman" w:cs="Times New Roman"/>
        </w:rPr>
        <w:t>productList</w:t>
      </w:r>
      <w:proofErr w:type="spellEnd"/>
      <w:r w:rsidRPr="0006634B">
        <w:rPr>
          <w:rFonts w:ascii="Times New Roman" w:hAnsi="Times New Roman" w:cs="Times New Roman"/>
        </w:rPr>
        <w:t>;</w:t>
      </w:r>
    </w:p>
    <w:p w14:paraId="167EF020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</w:p>
    <w:p w14:paraId="1ECEB912" w14:textId="77777777" w:rsidR="0006634B" w:rsidRPr="0006634B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ab/>
      </w:r>
      <w:proofErr w:type="spellStart"/>
      <w:r w:rsidRPr="0006634B">
        <w:rPr>
          <w:rFonts w:ascii="Times New Roman" w:hAnsi="Times New Roman" w:cs="Times New Roman"/>
        </w:rPr>
        <w:t>file.close</w:t>
      </w:r>
      <w:proofErr w:type="spellEnd"/>
      <w:r w:rsidRPr="0006634B">
        <w:rPr>
          <w:rFonts w:ascii="Times New Roman" w:hAnsi="Times New Roman" w:cs="Times New Roman"/>
        </w:rPr>
        <w:t>();</w:t>
      </w:r>
    </w:p>
    <w:p w14:paraId="41A4626B" w14:textId="7B9E98EA" w:rsidR="00963AB3" w:rsidRPr="00963AB3" w:rsidRDefault="0006634B" w:rsidP="0006634B">
      <w:pPr>
        <w:spacing w:after="0" w:line="480" w:lineRule="auto"/>
        <w:rPr>
          <w:rFonts w:ascii="Times New Roman" w:hAnsi="Times New Roman" w:cs="Times New Roman"/>
        </w:rPr>
      </w:pPr>
      <w:r w:rsidRPr="0006634B">
        <w:rPr>
          <w:rFonts w:ascii="Times New Roman" w:hAnsi="Times New Roman" w:cs="Times New Roman"/>
        </w:rPr>
        <w:t>}</w:t>
      </w:r>
    </w:p>
    <w:sectPr w:rsidR="00963AB3" w:rsidRPr="0096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F4277"/>
    <w:multiLevelType w:val="hybridMultilevel"/>
    <w:tmpl w:val="687E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9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F7"/>
    <w:rsid w:val="00010002"/>
    <w:rsid w:val="000265EB"/>
    <w:rsid w:val="0006634B"/>
    <w:rsid w:val="000A0E68"/>
    <w:rsid w:val="00111022"/>
    <w:rsid w:val="00154E65"/>
    <w:rsid w:val="00190BF7"/>
    <w:rsid w:val="002257D7"/>
    <w:rsid w:val="00240D69"/>
    <w:rsid w:val="0024258D"/>
    <w:rsid w:val="002C7615"/>
    <w:rsid w:val="002D3482"/>
    <w:rsid w:val="00346543"/>
    <w:rsid w:val="00381B92"/>
    <w:rsid w:val="0038226B"/>
    <w:rsid w:val="003B22CC"/>
    <w:rsid w:val="003D5495"/>
    <w:rsid w:val="00410A9B"/>
    <w:rsid w:val="0049307E"/>
    <w:rsid w:val="004F4862"/>
    <w:rsid w:val="00556F68"/>
    <w:rsid w:val="0065538D"/>
    <w:rsid w:val="006F1C55"/>
    <w:rsid w:val="00705BA8"/>
    <w:rsid w:val="007B07FA"/>
    <w:rsid w:val="00836858"/>
    <w:rsid w:val="00894AA1"/>
    <w:rsid w:val="00927698"/>
    <w:rsid w:val="00947768"/>
    <w:rsid w:val="00953CF1"/>
    <w:rsid w:val="00963AB3"/>
    <w:rsid w:val="00976549"/>
    <w:rsid w:val="009B7072"/>
    <w:rsid w:val="00A1067D"/>
    <w:rsid w:val="00A738AB"/>
    <w:rsid w:val="00B343FB"/>
    <w:rsid w:val="00B863D5"/>
    <w:rsid w:val="00BE7F77"/>
    <w:rsid w:val="00C32893"/>
    <w:rsid w:val="00C67EA7"/>
    <w:rsid w:val="00CE5F66"/>
    <w:rsid w:val="00EA4A96"/>
    <w:rsid w:val="00EA6D61"/>
    <w:rsid w:val="00EF3B7B"/>
    <w:rsid w:val="00F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618"/>
  <w15:chartTrackingRefBased/>
  <w15:docId w15:val="{B3041897-FCCF-439F-A847-74FDCA7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Elissa</dc:creator>
  <cp:keywords/>
  <dc:description/>
  <cp:lastModifiedBy>Jennings, Elissa</cp:lastModifiedBy>
  <cp:revision>35</cp:revision>
  <dcterms:created xsi:type="dcterms:W3CDTF">2025-04-07T04:06:00Z</dcterms:created>
  <dcterms:modified xsi:type="dcterms:W3CDTF">2025-04-09T23:15:00Z</dcterms:modified>
</cp:coreProperties>
</file>